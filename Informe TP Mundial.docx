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9201729"/>
        <w:docPartObj>
          <w:docPartGallery w:val="Cover Pages"/>
          <w:docPartUnique/>
        </w:docPartObj>
      </w:sdtPr>
      <w:sdtEndPr>
        <w:rPr>
          <w:spacing w:val="15"/>
          <w:lang w:val="es-ES"/>
        </w:rPr>
      </w:sdtEndPr>
      <w:sdtContent>
        <w:p w:rsidR="00181DC7" w:rsidRDefault="00181DC7"/>
        <w:p w:rsidR="00181DC7" w:rsidRDefault="008035C2">
          <w:r>
            <w:rPr>
              <w:noProof/>
              <w:lang w:eastAsia="es-AR"/>
            </w:rPr>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1dsQA&#10;AADbAAAADwAAAGRycy9kb3ducmV2LnhtbESPT2vCQBTE7wW/w/IK3ppNc5CSZhURBC9FY0To7ZF9&#10;JtHs25Dd5s+37xYKHoeZ+Q2TbSbTioF611hW8B7FIIhLqxuuFFyK/dsHCOeRNbaWScFMDjbrxUuG&#10;qbYj5zScfSUChF2KCmrvu1RKV9Zk0EW2Iw7ezfYGfZB9JXWPY4CbViZxvJIGGw4LNXa0q6l8nH+M&#10;Avl1aiZ5+h72eTneiuNQJPP1rtTyddp+gvA0+Wf4v33QCpIV/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NXbEAAAA2wAAAA8AAAAAAAAAAAAAAAAAmAIAAGRycy9k&#10;b3ducmV2LnhtbFBLBQYAAAAABAAEAPUAAACJAwAAAAA=&#10;" fillcolor="#f2f2f2 [3203]" strokecolor="white" strokeweight="1pt">
                    <v:fill color2="#f2f2f2 [3203]" rotate="t" focus="100%" type="gradient">
                      <o:fill v:ext="view" type="gradientUnscaled"/>
                    </v:fil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959595 [1629]" strokecolor="white [3212]" strokeweight="1pt">
                    <v:shadow color="#d8d8d8" offset="3pt,3pt"/>
                    <v:textbox inset="18pt,108pt,36pt">
                      <w:txbxContent>
                        <w:sdt>
                          <w:sdtPr>
                            <w:rPr>
                              <w:color w:val="FFFFFF" w:themeColor="background1"/>
                              <w:sz w:val="80"/>
                              <w:szCs w:val="80"/>
                              <w:lang w:val="es-AR"/>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81DC7" w:rsidRPr="00181DC7" w:rsidRDefault="005A31D3">
                              <w:pPr>
                                <w:pStyle w:val="Sinespaciado"/>
                                <w:rPr>
                                  <w:color w:val="FFFFFF" w:themeColor="background1"/>
                                  <w:sz w:val="80"/>
                                  <w:szCs w:val="80"/>
                                  <w:lang w:val="es-AR"/>
                                </w:rPr>
                              </w:pPr>
                              <w:r>
                                <w:rPr>
                                  <w:color w:val="FFFFFF" w:themeColor="background1"/>
                                  <w:sz w:val="80"/>
                                  <w:szCs w:val="80"/>
                                  <w:lang w:val="es-AR"/>
                                </w:rPr>
                                <w:t>Programación 3</w:t>
                              </w:r>
                            </w:p>
                          </w:sdtContent>
                        </w:sdt>
                        <w:sdt>
                          <w:sdtPr>
                            <w:rPr>
                              <w:color w:val="FFFFFF" w:themeColor="background1"/>
                              <w:sz w:val="40"/>
                              <w:szCs w:val="40"/>
                              <w:lang w:val="es-AR"/>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181DC7" w:rsidRPr="00181DC7" w:rsidRDefault="00181DC7">
                              <w:pPr>
                                <w:pStyle w:val="Sinespaciado"/>
                                <w:rPr>
                                  <w:color w:val="FFFFFF" w:themeColor="background1"/>
                                  <w:sz w:val="40"/>
                                  <w:szCs w:val="40"/>
                                  <w:lang w:val="es-AR"/>
                                </w:rPr>
                              </w:pPr>
                              <w:r w:rsidRPr="00181DC7">
                                <w:rPr>
                                  <w:color w:val="FFFFFF" w:themeColor="background1"/>
                                  <w:sz w:val="40"/>
                                  <w:szCs w:val="40"/>
                                  <w:lang w:val="es-AR"/>
                                </w:rPr>
                                <w:t>Trabajo Pr</w:t>
                              </w:r>
                              <w:r>
                                <w:rPr>
                                  <w:color w:val="FFFFFF" w:themeColor="background1"/>
                                  <w:sz w:val="40"/>
                                  <w:szCs w:val="40"/>
                                  <w:lang w:val="es-AR"/>
                                </w:rPr>
                                <w:t>áctico</w:t>
                              </w:r>
                              <w:r w:rsidR="00C90ED3">
                                <w:rPr>
                                  <w:color w:val="FFFFFF" w:themeColor="background1"/>
                                  <w:sz w:val="40"/>
                                  <w:szCs w:val="40"/>
                                  <w:lang w:val="es-AR"/>
                                </w:rPr>
                                <w:t xml:space="preserve"> 3</w:t>
                              </w:r>
                              <w:r w:rsidR="008F3089">
                                <w:rPr>
                                  <w:color w:val="FFFFFF" w:themeColor="background1"/>
                                  <w:sz w:val="40"/>
                                  <w:szCs w:val="40"/>
                                  <w:lang w:val="es-AR"/>
                                </w:rPr>
                                <w:t>,</w:t>
                              </w:r>
                              <w:r>
                                <w:rPr>
                                  <w:color w:val="FFFFFF" w:themeColor="background1"/>
                                  <w:sz w:val="40"/>
                                  <w:szCs w:val="40"/>
                                  <w:lang w:val="es-AR"/>
                                </w:rPr>
                                <w:t xml:space="preserve"> </w:t>
                              </w:r>
                              <w:r w:rsidR="00C90ED3">
                                <w:rPr>
                                  <w:color w:val="FFFFFF" w:themeColor="background1"/>
                                  <w:sz w:val="40"/>
                                  <w:szCs w:val="40"/>
                                  <w:lang w:val="es-AR"/>
                                </w:rPr>
                                <w:t>Mundial</w:t>
                              </w:r>
                            </w:p>
                          </w:sdtContent>
                        </w:sdt>
                        <w:p w:rsidR="00181DC7" w:rsidRPr="00181DC7" w:rsidRDefault="00181DC7">
                          <w:pPr>
                            <w:pStyle w:val="Sinespaciado"/>
                            <w:rPr>
                              <w:color w:val="FFFFFF" w:themeColor="background1"/>
                              <w:lang w:val="es-AR"/>
                            </w:rPr>
                          </w:pPr>
                        </w:p>
                        <w:sdt>
                          <w:sdtPr>
                            <w:rPr>
                              <w:color w:val="FFFFFF" w:themeColor="background1"/>
                              <w:lang w:val="es-AR"/>
                            </w:rPr>
                            <w:alias w:val="Abstract"/>
                            <w:id w:val="16962290"/>
                            <w:dataBinding w:prefixMappings="xmlns:ns0='http://schemas.microsoft.com/office/2006/coverPageProps'" w:xpath="/ns0:CoverPageProperties[1]/ns0:Abstract[1]" w:storeItemID="{55AF091B-3C7A-41E3-B477-F2FDAA23CFDA}"/>
                            <w:text/>
                          </w:sdtPr>
                          <w:sdtContent>
                            <w:p w:rsidR="00181DC7" w:rsidRPr="00181DC7" w:rsidRDefault="00181DC7">
                              <w:pPr>
                                <w:pStyle w:val="Sinespaciado"/>
                                <w:rPr>
                                  <w:color w:val="FFFFFF" w:themeColor="background1"/>
                                  <w:lang w:val="es-AR"/>
                                </w:rPr>
                              </w:pPr>
                              <w:r>
                                <w:rPr>
                                  <w:color w:val="FFFFFF" w:themeColor="background1"/>
                                  <w:lang w:val="es-AR"/>
                                </w:rPr>
                                <w:t>Documentación</w:t>
                              </w:r>
                              <w:r w:rsidR="002B2553">
                                <w:rPr>
                                  <w:color w:val="FFFFFF" w:themeColor="background1"/>
                                  <w:lang w:val="es-AR"/>
                                </w:rPr>
                                <w:t xml:space="preserve"> General del trabajo práctic</w:t>
                              </w:r>
                              <w:r>
                                <w:rPr>
                                  <w:color w:val="FFFFFF" w:themeColor="background1"/>
                                  <w:lang w:val="es-AR"/>
                                </w:rPr>
                                <w:t xml:space="preserve">o. </w:t>
                              </w:r>
                            </w:p>
                          </w:sdtContent>
                        </w:sdt>
                        <w:p w:rsidR="00181DC7" w:rsidRPr="00181DC7" w:rsidRDefault="00181DC7">
                          <w:pPr>
                            <w:pStyle w:val="Sinespaciado"/>
                            <w:rPr>
                              <w:color w:val="FFFFFF" w:themeColor="background1"/>
                              <w:lang w:val="es-AR"/>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ffd966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ffe599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ffd966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ffe599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ffe599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ffe599 [1300]" strokecolor="white [3212]"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a5d028 [3205]" strokecolor="white [3212]" strokeweight="1pt">
                    <v:shadow color="#d8d8d8" offset="3pt,3pt"/>
                    <v:textbox>
                      <w:txbxContent>
                        <w:p w:rsidR="00181DC7" w:rsidRDefault="005A31D3" w:rsidP="00181DC7">
                          <w:pPr>
                            <w:rPr>
                              <w:color w:val="FFFFFF" w:themeColor="background1"/>
                              <w:sz w:val="48"/>
                              <w:szCs w:val="52"/>
                            </w:rPr>
                          </w:pPr>
                          <w:r>
                            <w:rPr>
                              <w:color w:val="FFFFFF" w:themeColor="background1"/>
                              <w:sz w:val="52"/>
                              <w:szCs w:val="52"/>
                            </w:rPr>
                            <w:t>2014</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a5d028 [3205]" strokecolor="white [3212]"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lang w:val="es-AR"/>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81DC7" w:rsidRPr="00181DC7" w:rsidRDefault="00C90ED3">
                              <w:pPr>
                                <w:pStyle w:val="Sinespaciado"/>
                                <w:jc w:val="right"/>
                                <w:rPr>
                                  <w:color w:val="FFFFFF" w:themeColor="background1"/>
                                  <w:lang w:val="es-AR"/>
                                </w:rPr>
                              </w:pPr>
                              <w:r>
                                <w:rPr>
                                  <w:color w:val="FFFFFF" w:themeColor="background1"/>
                                  <w:lang w:val="es-AR"/>
                                </w:rPr>
                                <w:t>Francisco Tobar, Juan Ferrey</w:t>
                              </w:r>
                              <w:r w:rsidR="00DA4E52">
                                <w:rPr>
                                  <w:color w:val="FFFFFF" w:themeColor="background1"/>
                                  <w:lang w:val="es-AR"/>
                                </w:rPr>
                                <w:t xml:space="preserve">ra, Maximiliano </w:t>
                              </w:r>
                              <w:proofErr w:type="spellStart"/>
                              <w:r w:rsidR="00DA4E52">
                                <w:rPr>
                                  <w:color w:val="FFFFFF" w:themeColor="background1"/>
                                  <w:lang w:val="es-AR"/>
                                </w:rPr>
                                <w:t>Dahn</w:t>
                              </w:r>
                              <w:proofErr w:type="spellEnd"/>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181DC7" w:rsidRDefault="00181DC7">
                              <w:pPr>
                                <w:pStyle w:val="Sinespaciado"/>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6-24T00:00:00Z">
                              <w:dateFormat w:val="M/d/yyyy"/>
                              <w:lid w:val="en-US"/>
                              <w:storeMappedDataAs w:val="dateTime"/>
                              <w:calendar w:val="gregorian"/>
                            </w:date>
                          </w:sdtPr>
                          <w:sdtContent>
                            <w:p w:rsidR="00181DC7" w:rsidRDefault="002B6B72">
                              <w:pPr>
                                <w:pStyle w:val="Sinespaciado"/>
                                <w:jc w:val="right"/>
                                <w:rPr>
                                  <w:color w:val="FFFFFF" w:themeColor="background1"/>
                                </w:rPr>
                              </w:pPr>
                              <w:r>
                                <w:rPr>
                                  <w:color w:val="FFFFFF" w:themeColor="background1"/>
                                </w:rPr>
                                <w:t>6/24/2014</w:t>
                              </w:r>
                            </w:p>
                          </w:sdtContent>
                        </w:sdt>
                      </w:txbxContent>
                    </v:textbox>
                  </v:rect>
                </v:group>
                <w10:wrap anchorx="page" anchory="page"/>
              </v:group>
            </w:pict>
          </w:r>
        </w:p>
        <w:p w:rsidR="00181DC7" w:rsidRDefault="00181DC7">
          <w:pPr>
            <w:rPr>
              <w:rFonts w:asciiTheme="majorHAnsi" w:eastAsiaTheme="majorEastAsia" w:hAnsiTheme="majorHAnsi" w:cstheme="majorBidi"/>
              <w:caps/>
              <w:spacing w:val="15"/>
              <w:lang w:val="es-ES"/>
            </w:rPr>
          </w:pPr>
          <w:r>
            <w:rPr>
              <w:spacing w:val="15"/>
              <w:lang w:val="es-ES"/>
            </w:rPr>
            <w:br w:type="page"/>
          </w:r>
        </w:p>
      </w:sdtContent>
    </w:sdt>
    <w:p w:rsidR="00D529AB" w:rsidRPr="009F0D72" w:rsidRDefault="005A31D3" w:rsidP="004C6146">
      <w:pPr>
        <w:pStyle w:val="Ttulo"/>
        <w:jc w:val="center"/>
        <w:rPr>
          <w:noProof/>
        </w:rPr>
      </w:pPr>
      <w:r>
        <w:rPr>
          <w:rFonts w:ascii="Corbel" w:hAnsi="Corbel"/>
          <w:noProof/>
          <w:color w:val="099BDD"/>
          <w:lang w:val="es-ES"/>
        </w:rPr>
        <w:t>PROGRAMACION 3</w:t>
      </w:r>
    </w:p>
    <w:p w:rsidR="00D529AB" w:rsidRPr="00C036AF" w:rsidRDefault="009F0D72" w:rsidP="00C036AF">
      <w:pPr>
        <w:pStyle w:val="Ttulo1"/>
        <w:jc w:val="center"/>
        <w:rPr>
          <w:rFonts w:ascii="Corbel" w:hAnsi="Corbel"/>
          <w:b/>
          <w:noProof/>
          <w:color w:val="FFFFFF"/>
          <w:lang w:val="es-ES"/>
        </w:rPr>
      </w:pPr>
      <w:bookmarkStart w:id="0" w:name="_Toc391049890"/>
      <w:r w:rsidRPr="00C036AF">
        <w:rPr>
          <w:rFonts w:ascii="Corbel" w:hAnsi="Corbel"/>
          <w:b/>
          <w:noProof/>
          <w:color w:val="FFFFFF"/>
          <w:lang w:val="es-ES"/>
        </w:rPr>
        <w:t>I</w:t>
      </w:r>
      <w:r w:rsidRPr="008956D5">
        <w:rPr>
          <w:rFonts w:ascii="Corbel" w:hAnsi="Corbel"/>
          <w:b/>
          <w:noProof/>
          <w:color w:val="FFFFFF"/>
          <w:sz w:val="24"/>
          <w:szCs w:val="24"/>
          <w:lang w:val="es-ES"/>
        </w:rPr>
        <w:t xml:space="preserve">nforme del trabajo practico </w:t>
      </w:r>
      <w:r w:rsidR="00C90ED3">
        <w:rPr>
          <w:rFonts w:ascii="Corbel" w:hAnsi="Corbel"/>
          <w:b/>
          <w:noProof/>
          <w:color w:val="FFFFFF"/>
          <w:sz w:val="24"/>
          <w:szCs w:val="24"/>
          <w:lang w:val="es-ES"/>
        </w:rPr>
        <w:t>del Mundial</w:t>
      </w:r>
      <w:bookmarkEnd w:id="0"/>
    </w:p>
    <w:p w:rsidR="009F0D72" w:rsidRDefault="009F0D72"/>
    <w:p w:rsidR="00E3768E" w:rsidRDefault="00E3768E"/>
    <w:p w:rsidR="00E3768E" w:rsidRDefault="00E3768E"/>
    <w:sdt>
      <w:sdtPr>
        <w:id w:val="1661648"/>
        <w:docPartObj>
          <w:docPartGallery w:val="Table of Contents"/>
          <w:docPartUnique/>
        </w:docPartObj>
      </w:sdtPr>
      <w:sdtEndPr>
        <w:rPr>
          <w:rFonts w:asciiTheme="minorHAnsi" w:eastAsiaTheme="minorEastAsia" w:hAnsiTheme="minorHAnsi" w:cstheme="minorBidi"/>
          <w:caps w:val="0"/>
          <w:color w:val="auto"/>
          <w:spacing w:val="0"/>
          <w:lang w:val="es-ES"/>
        </w:rPr>
      </w:sdtEndPr>
      <w:sdtContent>
        <w:p w:rsidR="002B6B72" w:rsidRDefault="002B6B72">
          <w:pPr>
            <w:pStyle w:val="TtulodeTDC"/>
          </w:pPr>
          <w:r>
            <w:t>Contenido</w:t>
          </w:r>
        </w:p>
        <w:p w:rsidR="002B6B72" w:rsidRDefault="002B6B72">
          <w:pPr>
            <w:pStyle w:val="TDC1"/>
            <w:tabs>
              <w:tab w:val="right" w:leader="dot" w:pos="9350"/>
            </w:tabs>
            <w:rPr>
              <w:noProof/>
              <w:lang w:eastAsia="es-AR"/>
            </w:rPr>
          </w:pPr>
          <w:r>
            <w:rPr>
              <w:lang w:val="es-ES"/>
            </w:rPr>
            <w:fldChar w:fldCharType="begin"/>
          </w:r>
          <w:r>
            <w:rPr>
              <w:lang w:val="es-ES"/>
            </w:rPr>
            <w:instrText xml:space="preserve"> TOC \o "1-3" \h \z \u </w:instrText>
          </w:r>
          <w:r>
            <w:rPr>
              <w:lang w:val="es-ES"/>
            </w:rPr>
            <w:fldChar w:fldCharType="separate"/>
          </w:r>
          <w:hyperlink w:anchor="_Toc391049890" w:history="1">
            <w:r w:rsidRPr="00B10F2E">
              <w:rPr>
                <w:rStyle w:val="Hipervnculo"/>
                <w:rFonts w:ascii="Corbel" w:hAnsi="Corbel"/>
                <w:b/>
                <w:noProof/>
                <w:lang w:val="es-ES"/>
              </w:rPr>
              <w:t>I</w:t>
            </w:r>
            <w:r>
              <w:rPr>
                <w:rStyle w:val="Hipervnculo"/>
                <w:rFonts w:ascii="Corbel" w:hAnsi="Corbel"/>
                <w:b/>
                <w:noProof/>
                <w:lang w:val="es-ES"/>
              </w:rPr>
              <w:t>NFORME DE TP MUNDIAL</w:t>
            </w:r>
            <w:r>
              <w:rPr>
                <w:noProof/>
                <w:webHidden/>
              </w:rPr>
              <w:tab/>
            </w:r>
            <w:r>
              <w:rPr>
                <w:noProof/>
                <w:webHidden/>
              </w:rPr>
              <w:fldChar w:fldCharType="begin"/>
            </w:r>
            <w:r>
              <w:rPr>
                <w:noProof/>
                <w:webHidden/>
              </w:rPr>
              <w:instrText xml:space="preserve"> PAGEREF _Toc391049890 \h </w:instrText>
            </w:r>
            <w:r>
              <w:rPr>
                <w:noProof/>
                <w:webHidden/>
              </w:rPr>
            </w:r>
            <w:r>
              <w:rPr>
                <w:noProof/>
                <w:webHidden/>
              </w:rPr>
              <w:fldChar w:fldCharType="separate"/>
            </w:r>
            <w:r>
              <w:rPr>
                <w:noProof/>
                <w:webHidden/>
              </w:rPr>
              <w:t>0</w:t>
            </w:r>
            <w:r>
              <w:rPr>
                <w:noProof/>
                <w:webHidden/>
              </w:rPr>
              <w:fldChar w:fldCharType="end"/>
            </w:r>
          </w:hyperlink>
        </w:p>
        <w:p w:rsidR="002B6B72" w:rsidRDefault="002B6B72">
          <w:pPr>
            <w:pStyle w:val="TDC2"/>
            <w:rPr>
              <w:b w:val="0"/>
              <w:sz w:val="22"/>
              <w:szCs w:val="22"/>
              <w:lang w:val="es-AR" w:eastAsia="es-AR"/>
            </w:rPr>
          </w:pPr>
          <w:hyperlink w:anchor="_Toc391049891" w:history="1">
            <w:r w:rsidRPr="00B10F2E">
              <w:rPr>
                <w:rStyle w:val="Hipervnculo"/>
              </w:rPr>
              <w:t>DESCRIPCIÓN GENERAL DEL TRABAJO PRÁCTICO</w:t>
            </w:r>
            <w:r>
              <w:rPr>
                <w:webHidden/>
              </w:rPr>
              <w:tab/>
            </w:r>
            <w:r>
              <w:rPr>
                <w:webHidden/>
              </w:rPr>
              <w:fldChar w:fldCharType="begin"/>
            </w:r>
            <w:r>
              <w:rPr>
                <w:webHidden/>
              </w:rPr>
              <w:instrText xml:space="preserve"> PAGEREF _Toc391049891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2" w:history="1">
            <w:r w:rsidRPr="00B10F2E">
              <w:rPr>
                <w:rStyle w:val="Hipervnculo"/>
              </w:rPr>
              <w:t>OBJETIVO GENERAL</w:t>
            </w:r>
            <w:r>
              <w:rPr>
                <w:webHidden/>
              </w:rPr>
              <w:tab/>
            </w:r>
            <w:r>
              <w:rPr>
                <w:webHidden/>
              </w:rPr>
              <w:fldChar w:fldCharType="begin"/>
            </w:r>
            <w:r>
              <w:rPr>
                <w:webHidden/>
              </w:rPr>
              <w:instrText xml:space="preserve"> PAGEREF _Toc391049892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3" w:history="1">
            <w:r w:rsidRPr="00B10F2E">
              <w:rPr>
                <w:rStyle w:val="Hipervnculo"/>
              </w:rPr>
              <w:t>DISEÑO</w:t>
            </w:r>
            <w:r>
              <w:rPr>
                <w:webHidden/>
              </w:rPr>
              <w:tab/>
            </w:r>
            <w:r>
              <w:rPr>
                <w:webHidden/>
              </w:rPr>
              <w:fldChar w:fldCharType="begin"/>
            </w:r>
            <w:r>
              <w:rPr>
                <w:webHidden/>
              </w:rPr>
              <w:instrText xml:space="preserve"> PAGEREF _Toc391049893 \h </w:instrText>
            </w:r>
            <w:r>
              <w:rPr>
                <w:webHidden/>
              </w:rPr>
            </w:r>
            <w:r>
              <w:rPr>
                <w:webHidden/>
              </w:rPr>
              <w:fldChar w:fldCharType="separate"/>
            </w:r>
            <w:r>
              <w:rPr>
                <w:webHidden/>
              </w:rPr>
              <w:t>0</w:t>
            </w:r>
            <w:r>
              <w:rPr>
                <w:webHidden/>
              </w:rPr>
              <w:fldChar w:fldCharType="end"/>
            </w:r>
          </w:hyperlink>
        </w:p>
        <w:p w:rsidR="002B6B72" w:rsidRDefault="002B6B72">
          <w:pPr>
            <w:pStyle w:val="TDC2"/>
            <w:rPr>
              <w:b w:val="0"/>
              <w:sz w:val="22"/>
              <w:szCs w:val="22"/>
              <w:lang w:val="es-AR" w:eastAsia="es-AR"/>
            </w:rPr>
          </w:pPr>
          <w:hyperlink w:anchor="_Toc391049894" w:history="1">
            <w:r w:rsidRPr="00B10F2E">
              <w:rPr>
                <w:rStyle w:val="Hipervnculo"/>
              </w:rPr>
              <w:t>CLASES</w:t>
            </w:r>
            <w:r>
              <w:rPr>
                <w:webHidden/>
              </w:rPr>
              <w:tab/>
            </w:r>
            <w:r>
              <w:rPr>
                <w:webHidden/>
              </w:rPr>
              <w:fldChar w:fldCharType="begin"/>
            </w:r>
            <w:r>
              <w:rPr>
                <w:webHidden/>
              </w:rPr>
              <w:instrText xml:space="preserve"> PAGEREF _Toc391049894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5" w:history="1">
            <w:r w:rsidRPr="00B10F2E">
              <w:rPr>
                <w:rStyle w:val="Hipervnculo"/>
              </w:rPr>
              <w:t>JUGADOR:</w:t>
            </w:r>
            <w:r>
              <w:rPr>
                <w:webHidden/>
              </w:rPr>
              <w:tab/>
            </w:r>
            <w:r>
              <w:rPr>
                <w:webHidden/>
              </w:rPr>
              <w:fldChar w:fldCharType="begin"/>
            </w:r>
            <w:r>
              <w:rPr>
                <w:webHidden/>
              </w:rPr>
              <w:instrText xml:space="preserve"> PAGEREF _Toc391049895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6" w:history="1">
            <w:r w:rsidRPr="00B10F2E">
              <w:rPr>
                <w:rStyle w:val="Hipervnculo"/>
              </w:rPr>
              <w:t>INSTANCIA:</w:t>
            </w:r>
            <w:r>
              <w:rPr>
                <w:webHidden/>
              </w:rPr>
              <w:tab/>
            </w:r>
            <w:r>
              <w:rPr>
                <w:webHidden/>
              </w:rPr>
              <w:fldChar w:fldCharType="begin"/>
            </w:r>
            <w:r>
              <w:rPr>
                <w:webHidden/>
              </w:rPr>
              <w:instrText xml:space="preserve"> PAGEREF _Toc391049896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7" w:history="1">
            <w:r w:rsidRPr="00B10F2E">
              <w:rPr>
                <w:rStyle w:val="Hipervnculo"/>
              </w:rPr>
              <w:t>GENERADOR:</w:t>
            </w:r>
            <w:r>
              <w:rPr>
                <w:webHidden/>
              </w:rPr>
              <w:tab/>
            </w:r>
            <w:r>
              <w:rPr>
                <w:webHidden/>
              </w:rPr>
              <w:fldChar w:fldCharType="begin"/>
            </w:r>
            <w:r>
              <w:rPr>
                <w:webHidden/>
              </w:rPr>
              <w:instrText xml:space="preserve"> PAGEREF _Toc391049897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8" w:history="1">
            <w:r w:rsidRPr="00B10F2E">
              <w:rPr>
                <w:rStyle w:val="Hipervnculo"/>
              </w:rPr>
              <w:t>SUBCONJUNTO:</w:t>
            </w:r>
            <w:r>
              <w:rPr>
                <w:webHidden/>
              </w:rPr>
              <w:tab/>
            </w:r>
            <w:r>
              <w:rPr>
                <w:webHidden/>
              </w:rPr>
              <w:fldChar w:fldCharType="begin"/>
            </w:r>
            <w:r>
              <w:rPr>
                <w:webHidden/>
              </w:rPr>
              <w:instrText xml:space="preserve"> PAGEREF _Toc391049898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899" w:history="1">
            <w:r w:rsidRPr="00B10F2E">
              <w:rPr>
                <w:rStyle w:val="Hipervnculo"/>
              </w:rPr>
              <w:t>EQUIPO:</w:t>
            </w:r>
            <w:r>
              <w:rPr>
                <w:webHidden/>
              </w:rPr>
              <w:tab/>
            </w:r>
            <w:r>
              <w:rPr>
                <w:webHidden/>
              </w:rPr>
              <w:fldChar w:fldCharType="begin"/>
            </w:r>
            <w:r>
              <w:rPr>
                <w:webHidden/>
              </w:rPr>
              <w:instrText xml:space="preserve"> PAGEREF _Toc391049899 \h </w:instrText>
            </w:r>
            <w:r>
              <w:rPr>
                <w:webHidden/>
              </w:rPr>
            </w:r>
            <w:r>
              <w:rPr>
                <w:webHidden/>
              </w:rPr>
              <w:fldChar w:fldCharType="separate"/>
            </w:r>
            <w:r>
              <w:rPr>
                <w:webHidden/>
              </w:rPr>
              <w:t>0</w:t>
            </w:r>
            <w:r>
              <w:rPr>
                <w:webHidden/>
              </w:rPr>
              <w:fldChar w:fldCharType="end"/>
            </w:r>
          </w:hyperlink>
        </w:p>
        <w:p w:rsidR="002B6B72" w:rsidRDefault="002B6B72">
          <w:pPr>
            <w:pStyle w:val="TDC3"/>
            <w:rPr>
              <w:sz w:val="22"/>
              <w:szCs w:val="22"/>
              <w:lang w:val="es-AR" w:eastAsia="es-AR"/>
            </w:rPr>
          </w:pPr>
          <w:hyperlink w:anchor="_Toc391049900" w:history="1">
            <w:r w:rsidRPr="00B10F2E">
              <w:rPr>
                <w:rStyle w:val="Hipervnculo"/>
              </w:rPr>
              <w:t>OBSTACULOS Y SOLUCIONES:</w:t>
            </w:r>
            <w:r>
              <w:rPr>
                <w:webHidden/>
              </w:rPr>
              <w:tab/>
            </w:r>
            <w:r>
              <w:rPr>
                <w:webHidden/>
              </w:rPr>
              <w:fldChar w:fldCharType="begin"/>
            </w:r>
            <w:r>
              <w:rPr>
                <w:webHidden/>
              </w:rPr>
              <w:instrText xml:space="preserve"> PAGEREF _Toc391049900 \h </w:instrText>
            </w:r>
            <w:r>
              <w:rPr>
                <w:webHidden/>
              </w:rPr>
            </w:r>
            <w:r>
              <w:rPr>
                <w:webHidden/>
              </w:rPr>
              <w:fldChar w:fldCharType="separate"/>
            </w:r>
            <w:r>
              <w:rPr>
                <w:webHidden/>
              </w:rPr>
              <w:t>0</w:t>
            </w:r>
            <w:r>
              <w:rPr>
                <w:webHidden/>
              </w:rPr>
              <w:fldChar w:fldCharType="end"/>
            </w:r>
          </w:hyperlink>
        </w:p>
        <w:p w:rsidR="002B6B72" w:rsidRDefault="002B6B72">
          <w:pPr>
            <w:rPr>
              <w:lang w:val="es-ES"/>
            </w:rPr>
          </w:pPr>
          <w:r>
            <w:rPr>
              <w:lang w:val="es-ES"/>
            </w:rPr>
            <w:fldChar w:fldCharType="end"/>
          </w:r>
        </w:p>
      </w:sdtContent>
    </w:sdt>
    <w:p w:rsidR="00D36C76" w:rsidRDefault="00D36C76">
      <w:r>
        <w:br w:type="page"/>
      </w:r>
      <w:bookmarkStart w:id="1" w:name="_GoBack"/>
      <w:bookmarkEnd w:id="1"/>
    </w:p>
    <w:p w:rsidR="00595D12" w:rsidRDefault="00595D12"/>
    <w:p w:rsidR="009F0D72" w:rsidRPr="008956D5" w:rsidRDefault="001321B7" w:rsidP="009F0D72">
      <w:pPr>
        <w:pStyle w:val="Ttulo2"/>
        <w:rPr>
          <w:sz w:val="24"/>
          <w:szCs w:val="24"/>
          <w:lang w:val="es-ES"/>
        </w:rPr>
      </w:pPr>
      <w:bookmarkStart w:id="2" w:name="_Toc391049891"/>
      <w:r w:rsidRPr="008956D5">
        <w:rPr>
          <w:sz w:val="24"/>
          <w:szCs w:val="24"/>
          <w:lang w:val="es-ES"/>
        </w:rPr>
        <w:t>DESCRIPCIÓN GENERAL DEL TRABAJO PRÁCTICO</w:t>
      </w:r>
      <w:bookmarkEnd w:id="2"/>
      <w:r w:rsidR="00595D12" w:rsidRPr="008956D5">
        <w:rPr>
          <w:sz w:val="24"/>
          <w:szCs w:val="24"/>
          <w:lang w:val="es-ES"/>
        </w:rPr>
        <w:tab/>
      </w:r>
    </w:p>
    <w:p w:rsidR="00F83792" w:rsidRPr="008956D5" w:rsidRDefault="009B5DBA" w:rsidP="00F83792">
      <w:pPr>
        <w:pStyle w:val="Ttulo3"/>
        <w:rPr>
          <w:sz w:val="24"/>
          <w:szCs w:val="24"/>
          <w:lang w:val="es-ES"/>
        </w:rPr>
      </w:pPr>
      <w:bookmarkStart w:id="3" w:name="_Toc374015076"/>
      <w:bookmarkStart w:id="4" w:name="_Toc391049892"/>
      <w:r w:rsidRPr="008956D5">
        <w:rPr>
          <w:sz w:val="24"/>
          <w:szCs w:val="24"/>
          <w:lang w:val="es-ES"/>
        </w:rPr>
        <w:t>O</w:t>
      </w:r>
      <w:r w:rsidR="00AF547E" w:rsidRPr="008956D5">
        <w:rPr>
          <w:sz w:val="24"/>
          <w:szCs w:val="24"/>
          <w:lang w:val="es-ES"/>
        </w:rPr>
        <w:t>BJETIVO G</w:t>
      </w:r>
      <w:r w:rsidR="00F83792" w:rsidRPr="008956D5">
        <w:rPr>
          <w:sz w:val="24"/>
          <w:szCs w:val="24"/>
          <w:lang w:val="es-ES"/>
        </w:rPr>
        <w:t>ENERAL</w:t>
      </w:r>
      <w:bookmarkEnd w:id="3"/>
      <w:bookmarkEnd w:id="4"/>
    </w:p>
    <w:p w:rsidR="00DA4E52" w:rsidRPr="00DA4E52" w:rsidRDefault="00DA4E52" w:rsidP="00DA4E52">
      <w:pPr>
        <w:rPr>
          <w:lang w:val="es-ES"/>
        </w:rPr>
      </w:pPr>
    </w:p>
    <w:p w:rsidR="00AC7D5E" w:rsidRDefault="00DA4E52" w:rsidP="00AC7D5E">
      <w:pPr>
        <w:rPr>
          <w:sz w:val="24"/>
          <w:szCs w:val="24"/>
          <w:lang w:val="es-ES"/>
        </w:rPr>
      </w:pPr>
      <w:r w:rsidRPr="008956D5">
        <w:rPr>
          <w:sz w:val="24"/>
          <w:szCs w:val="24"/>
        </w:rPr>
        <w:t>Este informe presentará los métodos y func</w:t>
      </w:r>
      <w:r w:rsidR="002B6B72">
        <w:rPr>
          <w:sz w:val="24"/>
          <w:szCs w:val="24"/>
        </w:rPr>
        <w:t xml:space="preserve">iones del código de un algoritmo que debíamos implementar con fuerza bruta trabajando principalmente sobre el equipo argentino de futbol. Se debía obtener el mejor equipo para el DT del seleccionado argentino teniendo en cuenta que cada jugador tiene un rendimiento personal y un rendimiento dependiendo de con cuál de sus compañeros juega. </w:t>
      </w:r>
    </w:p>
    <w:p w:rsidR="002B6B72" w:rsidRPr="002B6B72" w:rsidRDefault="002B6B72" w:rsidP="00AC7D5E">
      <w:pPr>
        <w:rPr>
          <w:sz w:val="24"/>
          <w:szCs w:val="24"/>
          <w:lang w:val="es-ES"/>
        </w:rPr>
      </w:pPr>
    </w:p>
    <w:p w:rsidR="007532DC" w:rsidRDefault="005A31D3" w:rsidP="007532DC">
      <w:pPr>
        <w:pStyle w:val="Ttulo3"/>
        <w:rPr>
          <w:sz w:val="24"/>
          <w:szCs w:val="24"/>
          <w:lang w:val="es-ES"/>
        </w:rPr>
      </w:pPr>
      <w:bookmarkStart w:id="5" w:name="_Toc391049893"/>
      <w:r w:rsidRPr="008956D5">
        <w:rPr>
          <w:sz w:val="24"/>
          <w:szCs w:val="24"/>
          <w:lang w:val="es-ES"/>
        </w:rPr>
        <w:t>DISEÑO</w:t>
      </w:r>
      <w:bookmarkEnd w:id="5"/>
    </w:p>
    <w:p w:rsidR="002B6B72" w:rsidRPr="002B6B72" w:rsidRDefault="002B6B72" w:rsidP="002B6B72">
      <w:pPr>
        <w:rPr>
          <w:lang w:val="es-ES"/>
        </w:rPr>
      </w:pPr>
      <w:r>
        <w:rPr>
          <w:lang w:val="es-ES"/>
        </w:rPr>
        <w:t>Para realizar el algoritmo el diseño utilizado fue el siguiente con cajas bien definidas.</w:t>
      </w:r>
    </w:p>
    <w:p w:rsidR="002B6B72" w:rsidRPr="002B6B72" w:rsidRDefault="002B6B72" w:rsidP="002B6B72">
      <w:pPr>
        <w:ind w:left="-1276"/>
        <w:rPr>
          <w:lang w:val="es-ES"/>
        </w:rPr>
      </w:pPr>
      <w:r>
        <w:rPr>
          <w:noProof/>
          <w:lang w:eastAsia="es-AR"/>
        </w:rPr>
        <w:drawing>
          <wp:inline distT="0" distB="0" distL="0" distR="0">
            <wp:extent cx="7623663" cy="4021156"/>
            <wp:effectExtent l="19050" t="0" r="0" b="0"/>
            <wp:docPr id="1" name="0 Imagen" descr="Diagrama In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Informe.png"/>
                    <pic:cNvPicPr/>
                  </pic:nvPicPr>
                  <pic:blipFill>
                    <a:blip r:embed="rId10" cstate="print"/>
                    <a:stretch>
                      <a:fillRect/>
                    </a:stretch>
                  </pic:blipFill>
                  <pic:spPr>
                    <a:xfrm>
                      <a:off x="0" y="0"/>
                      <a:ext cx="7634917" cy="4027092"/>
                    </a:xfrm>
                    <a:prstGeom prst="rect">
                      <a:avLst/>
                    </a:prstGeom>
                  </pic:spPr>
                </pic:pic>
              </a:graphicData>
            </a:graphic>
          </wp:inline>
        </w:drawing>
      </w:r>
    </w:p>
    <w:p w:rsidR="007532DC" w:rsidRPr="00E3768E" w:rsidRDefault="007532DC" w:rsidP="00E3768E">
      <w:pPr>
        <w:rPr>
          <w:b/>
          <w:lang w:val="es-ES"/>
        </w:rPr>
      </w:pPr>
      <w:r w:rsidRPr="00E3768E">
        <w:rPr>
          <w:b/>
          <w:lang w:val="es-ES"/>
        </w:rPr>
        <w:tab/>
      </w:r>
    </w:p>
    <w:p w:rsidR="009F0D72" w:rsidRDefault="005A31D3" w:rsidP="009C2C5D">
      <w:pPr>
        <w:pStyle w:val="Ttulo2"/>
        <w:pBdr>
          <w:right w:val="single" w:sz="24" w:space="1" w:color="C9ECFC" w:themeColor="text2" w:themeTint="33"/>
        </w:pBdr>
        <w:rPr>
          <w:lang w:val="es-ES"/>
        </w:rPr>
      </w:pPr>
      <w:bookmarkStart w:id="6" w:name="_Toc391049894"/>
      <w:r>
        <w:rPr>
          <w:lang w:val="es-ES"/>
        </w:rPr>
        <w:t>CLASES</w:t>
      </w:r>
      <w:bookmarkEnd w:id="6"/>
    </w:p>
    <w:p w:rsidR="009F0D72" w:rsidRDefault="002B6B72" w:rsidP="009F0D72">
      <w:pPr>
        <w:pStyle w:val="Ttulo3"/>
        <w:rPr>
          <w:lang w:val="es-ES"/>
        </w:rPr>
      </w:pPr>
      <w:bookmarkStart w:id="7" w:name="_Toc391049895"/>
      <w:r>
        <w:rPr>
          <w:lang w:val="es-ES"/>
        </w:rPr>
        <w:t>JUGADOR</w:t>
      </w:r>
      <w:r w:rsidR="009F0D72">
        <w:rPr>
          <w:lang w:val="es-ES"/>
        </w:rPr>
        <w:t>:</w:t>
      </w:r>
      <w:bookmarkEnd w:id="7"/>
      <w:r w:rsidR="00C5208D">
        <w:rPr>
          <w:lang w:val="es-ES"/>
        </w:rPr>
        <w:t xml:space="preserve"> </w:t>
      </w:r>
    </w:p>
    <w:p w:rsidR="002B6B72" w:rsidRPr="002B6B72" w:rsidRDefault="00E3768E" w:rsidP="00C5208D">
      <w:pPr>
        <w:pStyle w:val="Prrafodelista"/>
        <w:numPr>
          <w:ilvl w:val="0"/>
          <w:numId w:val="8"/>
        </w:numPr>
        <w:rPr>
          <w:sz w:val="24"/>
          <w:szCs w:val="24"/>
          <w:lang w:val="es-ES"/>
        </w:rPr>
      </w:pPr>
      <w:r>
        <w:rPr>
          <w:b/>
          <w:lang w:val="es-ES"/>
        </w:rPr>
        <w:t xml:space="preserve">¿Qué </w:t>
      </w:r>
      <w:r w:rsidR="00AC7D5E">
        <w:rPr>
          <w:b/>
          <w:lang w:val="es-ES"/>
        </w:rPr>
        <w:t>Hace</w:t>
      </w:r>
      <w:r w:rsidR="002B6B72">
        <w:rPr>
          <w:b/>
          <w:lang w:val="es-ES"/>
        </w:rPr>
        <w:t>?:</w:t>
      </w:r>
    </w:p>
    <w:p w:rsidR="002B6B72" w:rsidRPr="002B6B72" w:rsidRDefault="002B6B72" w:rsidP="002B6B72">
      <w:pPr>
        <w:pStyle w:val="Prrafodelista"/>
        <w:rPr>
          <w:lang w:val="es-ES"/>
        </w:rPr>
      </w:pPr>
      <w:r w:rsidRPr="002B6B72">
        <w:rPr>
          <w:lang w:val="es-ES"/>
        </w:rPr>
        <w:t xml:space="preserve">La clase jugador es un modelado de lo que los jugadores representan en un partido de futbol. Básicamente se utilizaran para crear </w:t>
      </w:r>
      <w:proofErr w:type="gramStart"/>
      <w:r w:rsidRPr="002B6B72">
        <w:rPr>
          <w:lang w:val="es-ES"/>
        </w:rPr>
        <w:t>un</w:t>
      </w:r>
      <w:proofErr w:type="gramEnd"/>
      <w:r w:rsidRPr="002B6B72">
        <w:rPr>
          <w:lang w:val="es-ES"/>
        </w:rPr>
        <w:t xml:space="preserve"> instancia donde se ubicaran los 23 jugadores seleccionados y así poder representar el seleccionado en total sin la elección de los 11 jugadores </w:t>
      </w:r>
    </w:p>
    <w:p w:rsidR="002B6B72" w:rsidRPr="002B6B72" w:rsidRDefault="002B6B72" w:rsidP="002B6B72">
      <w:pPr>
        <w:pStyle w:val="Prrafodelista"/>
        <w:rPr>
          <w:lang w:val="es-ES"/>
        </w:rPr>
      </w:pPr>
      <w:r w:rsidRPr="002B6B72">
        <w:rPr>
          <w:lang w:val="es-ES"/>
        </w:rPr>
        <w:t xml:space="preserve">Este objeto tiene como variables </w:t>
      </w:r>
      <w:proofErr w:type="gramStart"/>
      <w:r w:rsidRPr="002B6B72">
        <w:rPr>
          <w:lang w:val="es-ES"/>
        </w:rPr>
        <w:t>locales :</w:t>
      </w:r>
      <w:proofErr w:type="gramEnd"/>
    </w:p>
    <w:p w:rsidR="002B6B72" w:rsidRPr="002B6B72" w:rsidRDefault="002B6B72" w:rsidP="002B6B72">
      <w:pPr>
        <w:pStyle w:val="Prrafodelista"/>
        <w:numPr>
          <w:ilvl w:val="0"/>
          <w:numId w:val="12"/>
        </w:numPr>
        <w:autoSpaceDE w:val="0"/>
        <w:autoSpaceDN w:val="0"/>
        <w:adjustRightInd w:val="0"/>
        <w:spacing w:before="0" w:after="0" w:line="240" w:lineRule="auto"/>
        <w:rPr>
          <w:rFonts w:ascii="Consolas" w:hAnsi="Consolas" w:cs="Consolas"/>
          <w:sz w:val="20"/>
          <w:szCs w:val="20"/>
        </w:rPr>
      </w:pPr>
      <w:proofErr w:type="spellStart"/>
      <w:r w:rsidRPr="002B6B72">
        <w:rPr>
          <w:rFonts w:ascii="Consolas" w:hAnsi="Consolas" w:cs="Consolas"/>
          <w:b/>
          <w:bCs/>
          <w:color w:val="7F0055"/>
          <w:sz w:val="20"/>
          <w:szCs w:val="20"/>
        </w:rPr>
        <w:t>private</w:t>
      </w:r>
      <w:proofErr w:type="spellEnd"/>
      <w:r w:rsidRPr="002B6B72">
        <w:rPr>
          <w:rFonts w:ascii="Consolas" w:hAnsi="Consolas" w:cs="Consolas"/>
          <w:color w:val="000000"/>
          <w:sz w:val="20"/>
          <w:szCs w:val="20"/>
        </w:rPr>
        <w:t xml:space="preserve"> String </w:t>
      </w:r>
      <w:r w:rsidRPr="002B6B72">
        <w:rPr>
          <w:rFonts w:ascii="Consolas" w:hAnsi="Consolas" w:cs="Consolas"/>
          <w:color w:val="0000C0"/>
          <w:sz w:val="20"/>
          <w:szCs w:val="20"/>
        </w:rPr>
        <w:t>_nombre</w:t>
      </w:r>
      <w:r w:rsidRPr="002B6B72">
        <w:rPr>
          <w:rFonts w:ascii="Consolas" w:hAnsi="Consolas" w:cs="Consolas"/>
          <w:color w:val="000000"/>
          <w:sz w:val="20"/>
          <w:szCs w:val="20"/>
        </w:rPr>
        <w:t>;</w:t>
      </w:r>
    </w:p>
    <w:p w:rsidR="002B6B72" w:rsidRPr="002B6B72" w:rsidRDefault="002B6B72" w:rsidP="002B6B72">
      <w:pPr>
        <w:pStyle w:val="Prrafodelista"/>
        <w:numPr>
          <w:ilvl w:val="0"/>
          <w:numId w:val="12"/>
        </w:numPr>
        <w:autoSpaceDE w:val="0"/>
        <w:autoSpaceDN w:val="0"/>
        <w:adjustRightInd w:val="0"/>
        <w:spacing w:before="0" w:after="0" w:line="240" w:lineRule="auto"/>
        <w:rPr>
          <w:rFonts w:ascii="Consolas" w:hAnsi="Consolas" w:cs="Consolas"/>
          <w:sz w:val="20"/>
          <w:szCs w:val="20"/>
        </w:rPr>
      </w:pPr>
      <w:proofErr w:type="spellStart"/>
      <w:r w:rsidRPr="002B6B72">
        <w:rPr>
          <w:rFonts w:ascii="Consolas" w:hAnsi="Consolas" w:cs="Consolas"/>
          <w:b/>
          <w:bCs/>
          <w:color w:val="7F0055"/>
          <w:sz w:val="20"/>
          <w:szCs w:val="20"/>
        </w:rPr>
        <w:t>private</w:t>
      </w:r>
      <w:proofErr w:type="spellEnd"/>
      <w:r w:rsidRPr="002B6B72">
        <w:rPr>
          <w:rFonts w:ascii="Consolas" w:hAnsi="Consolas" w:cs="Consolas"/>
          <w:color w:val="000000"/>
          <w:sz w:val="20"/>
          <w:szCs w:val="20"/>
        </w:rPr>
        <w:t xml:space="preserve"> String </w:t>
      </w:r>
      <w:r w:rsidRPr="002B6B72">
        <w:rPr>
          <w:rFonts w:ascii="Consolas" w:hAnsi="Consolas" w:cs="Consolas"/>
          <w:color w:val="0000C0"/>
          <w:sz w:val="20"/>
          <w:szCs w:val="20"/>
        </w:rPr>
        <w:t>_</w:t>
      </w:r>
      <w:proofErr w:type="spellStart"/>
      <w:r w:rsidRPr="002B6B72">
        <w:rPr>
          <w:rFonts w:ascii="Consolas" w:hAnsi="Consolas" w:cs="Consolas"/>
          <w:color w:val="0000C0"/>
          <w:sz w:val="20"/>
          <w:szCs w:val="20"/>
        </w:rPr>
        <w:t>posicion</w:t>
      </w:r>
      <w:proofErr w:type="spellEnd"/>
      <w:r w:rsidRPr="002B6B72">
        <w:rPr>
          <w:rFonts w:ascii="Consolas" w:hAnsi="Consolas" w:cs="Consolas"/>
          <w:color w:val="000000"/>
          <w:sz w:val="20"/>
          <w:szCs w:val="20"/>
        </w:rPr>
        <w:t>;</w:t>
      </w:r>
    </w:p>
    <w:p w:rsidR="002B6B72" w:rsidRPr="002B6B72" w:rsidRDefault="002B6B72" w:rsidP="002B6B72">
      <w:pPr>
        <w:pStyle w:val="Prrafodelista"/>
        <w:numPr>
          <w:ilvl w:val="0"/>
          <w:numId w:val="12"/>
        </w:numPr>
        <w:autoSpaceDE w:val="0"/>
        <w:autoSpaceDN w:val="0"/>
        <w:adjustRightInd w:val="0"/>
        <w:spacing w:before="0" w:after="0" w:line="240" w:lineRule="auto"/>
        <w:rPr>
          <w:rFonts w:ascii="Consolas" w:hAnsi="Consolas" w:cs="Consolas"/>
          <w:sz w:val="20"/>
          <w:szCs w:val="20"/>
        </w:rPr>
      </w:pPr>
      <w:proofErr w:type="spellStart"/>
      <w:r w:rsidRPr="002B6B72">
        <w:rPr>
          <w:rFonts w:ascii="Consolas" w:hAnsi="Consolas" w:cs="Consolas"/>
          <w:b/>
          <w:bCs/>
          <w:color w:val="7F0055"/>
          <w:sz w:val="20"/>
          <w:szCs w:val="20"/>
        </w:rPr>
        <w:t>private</w:t>
      </w:r>
      <w:proofErr w:type="spellEnd"/>
      <w:r w:rsidRPr="002B6B72">
        <w:rPr>
          <w:rFonts w:ascii="Consolas" w:hAnsi="Consolas" w:cs="Consolas"/>
          <w:color w:val="000000"/>
          <w:sz w:val="20"/>
          <w:szCs w:val="20"/>
        </w:rPr>
        <w:t xml:space="preserve"> </w:t>
      </w:r>
      <w:proofErr w:type="spellStart"/>
      <w:r w:rsidRPr="002B6B72">
        <w:rPr>
          <w:rFonts w:ascii="Consolas" w:hAnsi="Consolas" w:cs="Consolas"/>
          <w:b/>
          <w:bCs/>
          <w:color w:val="7F0055"/>
          <w:sz w:val="20"/>
          <w:szCs w:val="20"/>
        </w:rPr>
        <w:t>int</w:t>
      </w:r>
      <w:proofErr w:type="spellEnd"/>
      <w:r w:rsidRPr="002B6B72">
        <w:rPr>
          <w:rFonts w:ascii="Consolas" w:hAnsi="Consolas" w:cs="Consolas"/>
          <w:color w:val="000000"/>
          <w:sz w:val="20"/>
          <w:szCs w:val="20"/>
        </w:rPr>
        <w:t xml:space="preserve"> </w:t>
      </w:r>
      <w:r w:rsidRPr="002B6B72">
        <w:rPr>
          <w:rFonts w:ascii="Consolas" w:hAnsi="Consolas" w:cs="Consolas"/>
          <w:color w:val="0000C0"/>
          <w:sz w:val="20"/>
          <w:szCs w:val="20"/>
        </w:rPr>
        <w:t>_rendimiento</w:t>
      </w:r>
      <w:r w:rsidRPr="002B6B72">
        <w:rPr>
          <w:rFonts w:ascii="Consolas" w:hAnsi="Consolas" w:cs="Consolas"/>
          <w:color w:val="000000"/>
          <w:sz w:val="20"/>
          <w:szCs w:val="20"/>
        </w:rPr>
        <w:t>;</w:t>
      </w:r>
    </w:p>
    <w:p w:rsidR="008366C0" w:rsidRPr="002B6B72" w:rsidRDefault="002B6B72" w:rsidP="002B6B72">
      <w:pPr>
        <w:autoSpaceDE w:val="0"/>
        <w:autoSpaceDN w:val="0"/>
        <w:adjustRightInd w:val="0"/>
        <w:spacing w:before="0" w:after="0" w:line="240" w:lineRule="auto"/>
        <w:ind w:firstLine="720"/>
        <w:rPr>
          <w:sz w:val="24"/>
          <w:szCs w:val="24"/>
          <w:lang w:val="es-ES"/>
        </w:rPr>
      </w:pPr>
      <w:proofErr w:type="gramStart"/>
      <w:r>
        <w:rPr>
          <w:rFonts w:ascii="Consolas" w:hAnsi="Consolas" w:cs="Consolas"/>
          <w:sz w:val="20"/>
          <w:szCs w:val="20"/>
        </w:rPr>
        <w:t>representando</w:t>
      </w:r>
      <w:proofErr w:type="gramEnd"/>
      <w:r>
        <w:rPr>
          <w:rFonts w:ascii="Consolas" w:hAnsi="Consolas" w:cs="Consolas"/>
          <w:sz w:val="20"/>
          <w:szCs w:val="20"/>
        </w:rPr>
        <w:t xml:space="preserve"> así un jugador.</w:t>
      </w:r>
      <w:r w:rsidR="007C4424" w:rsidRPr="002B6B72">
        <w:rPr>
          <w:sz w:val="24"/>
          <w:szCs w:val="24"/>
          <w:lang w:val="es-ES"/>
        </w:rPr>
        <w:t xml:space="preserve"> </w:t>
      </w:r>
    </w:p>
    <w:p w:rsidR="00F72EAC" w:rsidRDefault="002B6B72" w:rsidP="00D54C56">
      <w:pPr>
        <w:pStyle w:val="Ttulo3"/>
        <w:rPr>
          <w:lang w:val="es-ES"/>
        </w:rPr>
      </w:pPr>
      <w:bookmarkStart w:id="8" w:name="_Toc391049896"/>
      <w:r>
        <w:rPr>
          <w:lang w:val="es-ES"/>
        </w:rPr>
        <w:t>INSTANCIA</w:t>
      </w:r>
      <w:r w:rsidR="009F0D72">
        <w:rPr>
          <w:lang w:val="es-ES"/>
        </w:rPr>
        <w:t>:</w:t>
      </w:r>
      <w:bookmarkEnd w:id="8"/>
    </w:p>
    <w:p w:rsidR="0033444F" w:rsidRPr="002B6B72" w:rsidRDefault="00D54C56" w:rsidP="002B6B72">
      <w:pPr>
        <w:pStyle w:val="Prrafodelista"/>
        <w:numPr>
          <w:ilvl w:val="0"/>
          <w:numId w:val="8"/>
        </w:numPr>
        <w:rPr>
          <w:lang w:val="es-ES"/>
        </w:rPr>
      </w:pPr>
      <w:r>
        <w:rPr>
          <w:b/>
          <w:lang w:val="es-ES"/>
        </w:rPr>
        <w:t xml:space="preserve">¿Qué Hace?: </w:t>
      </w:r>
    </w:p>
    <w:p w:rsidR="002B6B72" w:rsidRPr="002B6B72" w:rsidRDefault="002B6B72" w:rsidP="002B6B72">
      <w:pPr>
        <w:pStyle w:val="Prrafodelista"/>
        <w:rPr>
          <w:lang w:val="es-ES"/>
        </w:rPr>
      </w:pPr>
      <w:r>
        <w:rPr>
          <w:lang w:val="es-ES"/>
        </w:rPr>
        <w:t>La clase instancia es la encargada de representar al equipo de sabela con un ArrayList contenido de 23 jugadores</w:t>
      </w:r>
    </w:p>
    <w:p w:rsidR="002C1864" w:rsidRDefault="008366C0" w:rsidP="002B6B72">
      <w:pPr>
        <w:pStyle w:val="Prrafodelista"/>
        <w:numPr>
          <w:ilvl w:val="0"/>
          <w:numId w:val="8"/>
        </w:numPr>
        <w:rPr>
          <w:lang w:val="es-ES"/>
        </w:rPr>
      </w:pPr>
      <w:r>
        <w:rPr>
          <w:b/>
          <w:lang w:val="es-ES"/>
        </w:rPr>
        <w:t>¿Cómo lo hace?:</w:t>
      </w:r>
      <w:r w:rsidR="002B6B72">
        <w:rPr>
          <w:lang w:val="es-ES"/>
        </w:rPr>
        <w:t xml:space="preserve"> </w:t>
      </w:r>
    </w:p>
    <w:p w:rsidR="00075F9E" w:rsidRDefault="002B6B72" w:rsidP="00075F9E">
      <w:pPr>
        <w:pStyle w:val="Ttulo3"/>
        <w:rPr>
          <w:lang w:val="es-ES"/>
        </w:rPr>
      </w:pPr>
      <w:bookmarkStart w:id="9" w:name="_Toc391049897"/>
      <w:r>
        <w:rPr>
          <w:lang w:val="es-ES"/>
        </w:rPr>
        <w:t>GENERADOR</w:t>
      </w:r>
      <w:r w:rsidR="00075F9E">
        <w:rPr>
          <w:lang w:val="es-ES"/>
        </w:rPr>
        <w:t>:</w:t>
      </w:r>
      <w:bookmarkEnd w:id="9"/>
    </w:p>
    <w:p w:rsidR="006A74D4" w:rsidRPr="006A74D4" w:rsidRDefault="00075F9E" w:rsidP="002B6B72">
      <w:pPr>
        <w:pStyle w:val="Prrafodelista"/>
        <w:numPr>
          <w:ilvl w:val="0"/>
          <w:numId w:val="8"/>
        </w:numPr>
        <w:rPr>
          <w:lang w:val="es-ES"/>
        </w:rPr>
      </w:pPr>
      <w:r>
        <w:rPr>
          <w:b/>
          <w:lang w:val="es-ES"/>
        </w:rPr>
        <w:t xml:space="preserve">¿Qué Hace?: </w:t>
      </w:r>
    </w:p>
    <w:p w:rsidR="00075F9E" w:rsidRDefault="00075F9E" w:rsidP="002B6B72">
      <w:pPr>
        <w:pStyle w:val="Prrafodelista"/>
        <w:numPr>
          <w:ilvl w:val="0"/>
          <w:numId w:val="8"/>
        </w:numPr>
        <w:rPr>
          <w:lang w:val="es-ES"/>
        </w:rPr>
      </w:pPr>
      <w:r>
        <w:rPr>
          <w:b/>
          <w:lang w:val="es-ES"/>
        </w:rPr>
        <w:t>¿Cómo lo hace?:</w:t>
      </w:r>
      <w:r w:rsidR="002B6B72">
        <w:rPr>
          <w:lang w:val="es-ES"/>
        </w:rPr>
        <w:t xml:space="preserve"> </w:t>
      </w:r>
    </w:p>
    <w:p w:rsidR="00DA2D9A" w:rsidRPr="002B6B72" w:rsidRDefault="002B6B72" w:rsidP="002B6B72">
      <w:pPr>
        <w:pStyle w:val="Ttulo3"/>
        <w:rPr>
          <w:lang w:val="es-ES"/>
        </w:rPr>
      </w:pPr>
      <w:bookmarkStart w:id="10" w:name="_Toc391049898"/>
      <w:r>
        <w:rPr>
          <w:lang w:val="es-ES"/>
        </w:rPr>
        <w:t>SUBCONJUNTO</w:t>
      </w:r>
      <w:r w:rsidR="005C59CF">
        <w:rPr>
          <w:lang w:val="es-ES"/>
        </w:rPr>
        <w:t>:</w:t>
      </w:r>
      <w:bookmarkEnd w:id="10"/>
    </w:p>
    <w:p w:rsidR="005F15E6" w:rsidRPr="005F15E6" w:rsidRDefault="00075F9E" w:rsidP="002B6B72">
      <w:pPr>
        <w:pStyle w:val="Prrafodelista"/>
        <w:numPr>
          <w:ilvl w:val="0"/>
          <w:numId w:val="8"/>
        </w:numPr>
        <w:rPr>
          <w:lang w:val="en-US"/>
        </w:rPr>
      </w:pPr>
      <w:r>
        <w:rPr>
          <w:b/>
          <w:lang w:val="es-ES"/>
        </w:rPr>
        <w:t xml:space="preserve">¿Qué Hace?: </w:t>
      </w:r>
    </w:p>
    <w:p w:rsidR="00075F9E" w:rsidRPr="002B6B72" w:rsidRDefault="00075F9E" w:rsidP="002B6B72">
      <w:pPr>
        <w:pStyle w:val="Prrafodelista"/>
        <w:numPr>
          <w:ilvl w:val="0"/>
          <w:numId w:val="8"/>
        </w:numPr>
        <w:rPr>
          <w:sz w:val="24"/>
          <w:szCs w:val="24"/>
          <w:lang w:val="es-ES"/>
        </w:rPr>
      </w:pPr>
      <w:r>
        <w:rPr>
          <w:b/>
          <w:lang w:val="es-ES"/>
        </w:rPr>
        <w:t>¿Cómo lo hace?:</w:t>
      </w:r>
      <w:r w:rsidR="002B6B72" w:rsidRPr="003D4367">
        <w:rPr>
          <w:sz w:val="24"/>
          <w:szCs w:val="24"/>
          <w:lang w:val="es-ES"/>
        </w:rPr>
        <w:t xml:space="preserve"> </w:t>
      </w:r>
    </w:p>
    <w:p w:rsidR="00075F9E" w:rsidRDefault="002B6B72" w:rsidP="00075F9E">
      <w:pPr>
        <w:pStyle w:val="Ttulo3"/>
        <w:rPr>
          <w:lang w:val="es-ES"/>
        </w:rPr>
      </w:pPr>
      <w:bookmarkStart w:id="11" w:name="_Toc391049899"/>
      <w:r>
        <w:rPr>
          <w:lang w:val="es-ES"/>
        </w:rPr>
        <w:t>EQUIPO</w:t>
      </w:r>
      <w:r w:rsidR="00075F9E">
        <w:rPr>
          <w:lang w:val="es-ES"/>
        </w:rPr>
        <w:t>:</w:t>
      </w:r>
      <w:bookmarkEnd w:id="11"/>
    </w:p>
    <w:p w:rsidR="002B6B72" w:rsidRPr="005F15E6" w:rsidRDefault="002B6B72" w:rsidP="002B6B72">
      <w:pPr>
        <w:pStyle w:val="Prrafodelista"/>
        <w:numPr>
          <w:ilvl w:val="0"/>
          <w:numId w:val="8"/>
        </w:numPr>
        <w:rPr>
          <w:lang w:val="en-US"/>
        </w:rPr>
      </w:pPr>
      <w:r>
        <w:rPr>
          <w:b/>
          <w:lang w:val="es-ES"/>
        </w:rPr>
        <w:t xml:space="preserve">¿Qué Hace?: </w:t>
      </w:r>
    </w:p>
    <w:p w:rsidR="00075F9E" w:rsidRPr="002B6B72" w:rsidRDefault="002B6B72" w:rsidP="002B6B72">
      <w:pPr>
        <w:pStyle w:val="Prrafodelista"/>
        <w:numPr>
          <w:ilvl w:val="0"/>
          <w:numId w:val="8"/>
        </w:numPr>
        <w:rPr>
          <w:sz w:val="24"/>
          <w:szCs w:val="24"/>
          <w:lang w:val="es-ES"/>
        </w:rPr>
      </w:pPr>
      <w:r>
        <w:rPr>
          <w:b/>
          <w:lang w:val="es-ES"/>
        </w:rPr>
        <w:t>¿Cómo lo hace?:</w:t>
      </w:r>
      <w:r w:rsidRPr="003D4367">
        <w:rPr>
          <w:sz w:val="24"/>
          <w:szCs w:val="24"/>
          <w:lang w:val="es-ES"/>
        </w:rPr>
        <w:t xml:space="preserve"> </w:t>
      </w:r>
    </w:p>
    <w:p w:rsidR="009F0D72" w:rsidRDefault="002B6B72" w:rsidP="009F0D72">
      <w:pPr>
        <w:pStyle w:val="Ttulo3"/>
        <w:rPr>
          <w:lang w:val="es-ES"/>
        </w:rPr>
      </w:pPr>
      <w:bookmarkStart w:id="12" w:name="_Toc374015082"/>
      <w:bookmarkStart w:id="13" w:name="_Toc391049900"/>
      <w:r>
        <w:rPr>
          <w:lang w:val="es-ES"/>
        </w:rPr>
        <w:t>RESULTADOS</w:t>
      </w:r>
      <w:r w:rsidR="009F0D72">
        <w:rPr>
          <w:lang w:val="es-ES"/>
        </w:rPr>
        <w:t>:</w:t>
      </w:r>
      <w:bookmarkEnd w:id="12"/>
      <w:bookmarkEnd w:id="13"/>
    </w:p>
    <w:p w:rsidR="00DB7FBC" w:rsidRDefault="00DB7FBC" w:rsidP="00DB7FBC">
      <w:pPr>
        <w:rPr>
          <w:lang w:val="es-ES"/>
        </w:rPr>
      </w:pPr>
    </w:p>
    <w:p w:rsidR="00DB7FBC" w:rsidRDefault="00DB7FBC" w:rsidP="00DB7FBC">
      <w:pPr>
        <w:rPr>
          <w:lang w:val="es-ES"/>
        </w:rPr>
      </w:pPr>
    </w:p>
    <w:p w:rsidR="00DB7FBC" w:rsidRPr="00DB7FBC" w:rsidRDefault="00DB7FBC" w:rsidP="00DB7FBC">
      <w:pPr>
        <w:rPr>
          <w:lang w:val="es-ES"/>
        </w:rPr>
      </w:pPr>
    </w:p>
    <w:sectPr w:rsidR="00DB7FBC" w:rsidRPr="00DB7FBC" w:rsidSect="00181DC7">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177" w:rsidRDefault="00D03177">
      <w:pPr>
        <w:spacing w:after="0" w:line="240" w:lineRule="auto"/>
      </w:pPr>
      <w:r>
        <w:separator/>
      </w:r>
    </w:p>
  </w:endnote>
  <w:endnote w:type="continuationSeparator" w:id="0">
    <w:p w:rsidR="00D03177" w:rsidRDefault="00D03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1993305"/>
      <w:docPartObj>
        <w:docPartGallery w:val="Page Numbers (Bottom of Page)"/>
        <w:docPartUnique/>
      </w:docPartObj>
    </w:sdtPr>
    <w:sdtEndPr>
      <w:rPr>
        <w:noProof/>
      </w:rPr>
    </w:sdtEndPr>
    <w:sdtContent>
      <w:p w:rsidR="00FB2F9C" w:rsidRDefault="008035C2">
        <w:pPr>
          <w:pStyle w:val="Piedepgina"/>
          <w:jc w:val="right"/>
        </w:pPr>
        <w:r>
          <w:fldChar w:fldCharType="begin"/>
        </w:r>
        <w:r w:rsidR="00FB2F9C">
          <w:instrText xml:space="preserve"> PAGE   \* MERGEFORMAT </w:instrText>
        </w:r>
        <w:r>
          <w:fldChar w:fldCharType="separate"/>
        </w:r>
        <w:r w:rsidR="002B6B72">
          <w:rPr>
            <w:noProof/>
          </w:rPr>
          <w:t>3</w:t>
        </w:r>
        <w:r>
          <w:rPr>
            <w:noProof/>
          </w:rPr>
          <w:fldChar w:fldCharType="end"/>
        </w:r>
      </w:p>
    </w:sdtContent>
  </w:sdt>
  <w:p w:rsidR="00FB2F9C" w:rsidRDefault="00E3768E">
    <w:pPr>
      <w:pStyle w:val="Piedepgina"/>
    </w:pPr>
    <w:r>
      <w:t>Prog</w:t>
    </w:r>
    <w:r w:rsidR="002B6B72">
      <w:t>r</w:t>
    </w:r>
    <w:r>
      <w:t>amación 3</w:t>
    </w:r>
    <w:r w:rsidR="002B6B72">
      <w:t xml:space="preserve"> – TP Mundial</w:t>
    </w:r>
    <w:r w:rsidR="00FB2F9C">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177" w:rsidRDefault="00D03177">
      <w:pPr>
        <w:spacing w:after="0" w:line="240" w:lineRule="auto"/>
      </w:pPr>
      <w:r>
        <w:separator/>
      </w:r>
    </w:p>
  </w:footnote>
  <w:footnote w:type="continuationSeparator" w:id="0">
    <w:p w:rsidR="00D03177" w:rsidRDefault="00D031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5pt;height:14.75pt" o:bullet="t">
        <v:imagedata r:id="rId1" o:title="mso4B30"/>
      </v:shape>
    </w:pict>
  </w:numPicBullet>
  <w:abstractNum w:abstractNumId="0">
    <w:nsid w:val="02825386"/>
    <w:multiLevelType w:val="hybridMultilevel"/>
    <w:tmpl w:val="335015FA"/>
    <w:lvl w:ilvl="0" w:tplc="BA2EF6FE">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FC203E"/>
    <w:multiLevelType w:val="hybridMultilevel"/>
    <w:tmpl w:val="65D62C0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7062ED"/>
    <w:multiLevelType w:val="hybridMultilevel"/>
    <w:tmpl w:val="CD420AA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91D72"/>
    <w:multiLevelType w:val="hybridMultilevel"/>
    <w:tmpl w:val="A20075A8"/>
    <w:lvl w:ilvl="0" w:tplc="0C0A0007">
      <w:start w:val="1"/>
      <w:numFmt w:val="bullet"/>
      <w:lvlText w:val=""/>
      <w:lvlPicBulletId w:val="0"/>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5">
    <w:nsid w:val="3E806839"/>
    <w:multiLevelType w:val="hybridMultilevel"/>
    <w:tmpl w:val="319C8396"/>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63027"/>
    <w:multiLevelType w:val="hybridMultilevel"/>
    <w:tmpl w:val="600AD80A"/>
    <w:lvl w:ilvl="0" w:tplc="2C0A0007">
      <w:start w:val="1"/>
      <w:numFmt w:val="bullet"/>
      <w:lvlText w:val=""/>
      <w:lvlPicBulletId w:val="0"/>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6CFE0999"/>
    <w:multiLevelType w:val="hybridMultilevel"/>
    <w:tmpl w:val="B6148D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3CD54CB"/>
    <w:multiLevelType w:val="hybridMultilevel"/>
    <w:tmpl w:val="5096160C"/>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53F4D4C"/>
    <w:multiLevelType w:val="hybridMultilevel"/>
    <w:tmpl w:val="39FE2FE2"/>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num w:numId="1">
    <w:abstractNumId w:val="7"/>
  </w:num>
  <w:num w:numId="2">
    <w:abstractNumId w:val="3"/>
  </w:num>
  <w:num w:numId="3">
    <w:abstractNumId w:val="6"/>
  </w:num>
  <w:num w:numId="4">
    <w:abstractNumId w:val="9"/>
  </w:num>
  <w:num w:numId="5">
    <w:abstractNumId w:val="1"/>
  </w:num>
  <w:num w:numId="6">
    <w:abstractNumId w:val="4"/>
  </w:num>
  <w:num w:numId="7">
    <w:abstractNumId w:val="2"/>
  </w:num>
  <w:num w:numId="8">
    <w:abstractNumId w:val="10"/>
  </w:num>
  <w:num w:numId="9">
    <w:abstractNumId w:val="8"/>
  </w:num>
  <w:num w:numId="10">
    <w:abstractNumId w:val="0"/>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
  <w:rsids>
    <w:rsidRoot w:val="009F0D72"/>
    <w:rsid w:val="00013713"/>
    <w:rsid w:val="00014AFB"/>
    <w:rsid w:val="00035799"/>
    <w:rsid w:val="000543A4"/>
    <w:rsid w:val="00071813"/>
    <w:rsid w:val="00075F9E"/>
    <w:rsid w:val="00077621"/>
    <w:rsid w:val="000C05E2"/>
    <w:rsid w:val="000C06A2"/>
    <w:rsid w:val="000D4C48"/>
    <w:rsid w:val="000E5104"/>
    <w:rsid w:val="001321B7"/>
    <w:rsid w:val="001344F5"/>
    <w:rsid w:val="00181DC7"/>
    <w:rsid w:val="001E6C44"/>
    <w:rsid w:val="00202B2D"/>
    <w:rsid w:val="00210913"/>
    <w:rsid w:val="0022173D"/>
    <w:rsid w:val="0024546E"/>
    <w:rsid w:val="00297401"/>
    <w:rsid w:val="002B2553"/>
    <w:rsid w:val="002B4960"/>
    <w:rsid w:val="002B6B72"/>
    <w:rsid w:val="002C1864"/>
    <w:rsid w:val="002C56D1"/>
    <w:rsid w:val="002E7C14"/>
    <w:rsid w:val="003066CA"/>
    <w:rsid w:val="00324F38"/>
    <w:rsid w:val="0033444F"/>
    <w:rsid w:val="003518B5"/>
    <w:rsid w:val="003665E8"/>
    <w:rsid w:val="0037264F"/>
    <w:rsid w:val="003B2666"/>
    <w:rsid w:val="003D4367"/>
    <w:rsid w:val="003E154C"/>
    <w:rsid w:val="003E7147"/>
    <w:rsid w:val="003F1EC8"/>
    <w:rsid w:val="003F63E4"/>
    <w:rsid w:val="00406AAB"/>
    <w:rsid w:val="004339A3"/>
    <w:rsid w:val="00463D47"/>
    <w:rsid w:val="00464D49"/>
    <w:rsid w:val="00481BC9"/>
    <w:rsid w:val="004C6146"/>
    <w:rsid w:val="004F0737"/>
    <w:rsid w:val="004F46C3"/>
    <w:rsid w:val="00520640"/>
    <w:rsid w:val="00531686"/>
    <w:rsid w:val="00542197"/>
    <w:rsid w:val="00564959"/>
    <w:rsid w:val="00580B7C"/>
    <w:rsid w:val="00595D12"/>
    <w:rsid w:val="005A31D3"/>
    <w:rsid w:val="005A34A4"/>
    <w:rsid w:val="005B2324"/>
    <w:rsid w:val="005C59CF"/>
    <w:rsid w:val="005E0A52"/>
    <w:rsid w:val="005F15E6"/>
    <w:rsid w:val="00642857"/>
    <w:rsid w:val="006914FA"/>
    <w:rsid w:val="006A74D4"/>
    <w:rsid w:val="006E3DAF"/>
    <w:rsid w:val="00723837"/>
    <w:rsid w:val="007532DC"/>
    <w:rsid w:val="00785D14"/>
    <w:rsid w:val="007B20C7"/>
    <w:rsid w:val="007B5AB5"/>
    <w:rsid w:val="007C36A9"/>
    <w:rsid w:val="007C4424"/>
    <w:rsid w:val="008035C2"/>
    <w:rsid w:val="0082240E"/>
    <w:rsid w:val="00823D59"/>
    <w:rsid w:val="008366C0"/>
    <w:rsid w:val="00850AB3"/>
    <w:rsid w:val="00886156"/>
    <w:rsid w:val="008956D5"/>
    <w:rsid w:val="008C60C0"/>
    <w:rsid w:val="008C7865"/>
    <w:rsid w:val="008D653A"/>
    <w:rsid w:val="008E4F33"/>
    <w:rsid w:val="008F2C62"/>
    <w:rsid w:val="008F3089"/>
    <w:rsid w:val="008F7BD9"/>
    <w:rsid w:val="00922754"/>
    <w:rsid w:val="00937DBC"/>
    <w:rsid w:val="009540A4"/>
    <w:rsid w:val="00956B14"/>
    <w:rsid w:val="00967047"/>
    <w:rsid w:val="00987DEC"/>
    <w:rsid w:val="009A2419"/>
    <w:rsid w:val="009B5DBA"/>
    <w:rsid w:val="009C2C5D"/>
    <w:rsid w:val="009C4A4E"/>
    <w:rsid w:val="009F0D72"/>
    <w:rsid w:val="009F7F9E"/>
    <w:rsid w:val="00A80515"/>
    <w:rsid w:val="00AB1895"/>
    <w:rsid w:val="00AC7D5E"/>
    <w:rsid w:val="00AD2A3A"/>
    <w:rsid w:val="00AE33A2"/>
    <w:rsid w:val="00AF10B5"/>
    <w:rsid w:val="00AF547E"/>
    <w:rsid w:val="00B00721"/>
    <w:rsid w:val="00B625F8"/>
    <w:rsid w:val="00B635E1"/>
    <w:rsid w:val="00B83D56"/>
    <w:rsid w:val="00B83DFC"/>
    <w:rsid w:val="00C0298A"/>
    <w:rsid w:val="00C036AF"/>
    <w:rsid w:val="00C2461A"/>
    <w:rsid w:val="00C3181B"/>
    <w:rsid w:val="00C440D5"/>
    <w:rsid w:val="00C5208D"/>
    <w:rsid w:val="00C565CB"/>
    <w:rsid w:val="00C90ED3"/>
    <w:rsid w:val="00C952FB"/>
    <w:rsid w:val="00CA6E80"/>
    <w:rsid w:val="00CE154F"/>
    <w:rsid w:val="00D007D4"/>
    <w:rsid w:val="00D03177"/>
    <w:rsid w:val="00D30882"/>
    <w:rsid w:val="00D36C76"/>
    <w:rsid w:val="00D40EEC"/>
    <w:rsid w:val="00D529AB"/>
    <w:rsid w:val="00D54C56"/>
    <w:rsid w:val="00D93832"/>
    <w:rsid w:val="00DA2D9A"/>
    <w:rsid w:val="00DA4E52"/>
    <w:rsid w:val="00DA52A8"/>
    <w:rsid w:val="00DB0EDB"/>
    <w:rsid w:val="00DB7FBC"/>
    <w:rsid w:val="00E16AA7"/>
    <w:rsid w:val="00E31D04"/>
    <w:rsid w:val="00E3768E"/>
    <w:rsid w:val="00E8620B"/>
    <w:rsid w:val="00EA3FEE"/>
    <w:rsid w:val="00EB415F"/>
    <w:rsid w:val="00EB63A1"/>
    <w:rsid w:val="00EF61F9"/>
    <w:rsid w:val="00F44B15"/>
    <w:rsid w:val="00F60054"/>
    <w:rsid w:val="00F72EAC"/>
    <w:rsid w:val="00F83792"/>
    <w:rsid w:val="00F90F6D"/>
    <w:rsid w:val="00FA0E46"/>
    <w:rsid w:val="00FB2F9C"/>
    <w:rsid w:val="00FC49C9"/>
    <w:rsid w:val="00FD02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E2"/>
    <w:rPr>
      <w:lang w:val="es-AR"/>
    </w:rPr>
  </w:style>
  <w:style w:type="paragraph" w:styleId="Ttulo1">
    <w:name w:val="heading 1"/>
    <w:basedOn w:val="Normal"/>
    <w:next w:val="Normal"/>
    <w:link w:val="Ttulo1Car"/>
    <w:uiPriority w:val="9"/>
    <w:qFormat/>
    <w:rsid w:val="000C05E2"/>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0C05E2"/>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0C05E2"/>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0C05E2"/>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0C05E2"/>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0C05E2"/>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0C05E2"/>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0C05E2"/>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0C05E2"/>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5E2"/>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0C05E2"/>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0C05E2"/>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0C05E2"/>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0C05E2"/>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sid w:val="000C05E2"/>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0C05E2"/>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0C05E2"/>
    <w:rPr>
      <w:caps/>
      <w:color w:val="757575" w:themeColor="text1" w:themeTint="A6"/>
      <w:spacing w:val="10"/>
      <w:sz w:val="21"/>
      <w:szCs w:val="21"/>
    </w:rPr>
  </w:style>
  <w:style w:type="paragraph" w:styleId="Prrafodelista">
    <w:name w:val="List Paragraph"/>
    <w:basedOn w:val="Normal"/>
    <w:uiPriority w:val="34"/>
    <w:qFormat/>
    <w:rsid w:val="000C05E2"/>
    <w:pPr>
      <w:ind w:left="720"/>
      <w:contextualSpacing/>
    </w:pPr>
  </w:style>
  <w:style w:type="character" w:styleId="Referenciasutil">
    <w:name w:val="Subtle Reference"/>
    <w:uiPriority w:val="31"/>
    <w:qFormat/>
    <w:rsid w:val="000C05E2"/>
    <w:rPr>
      <w:b w:val="0"/>
      <w:bCs w:val="0"/>
      <w:color w:val="099BDD" w:themeColor="text2"/>
    </w:rPr>
  </w:style>
  <w:style w:type="character" w:styleId="nfasissutil">
    <w:name w:val="Subtle Emphasis"/>
    <w:uiPriority w:val="19"/>
    <w:qFormat/>
    <w:rsid w:val="000C05E2"/>
    <w:rPr>
      <w:i/>
      <w:iCs/>
      <w:color w:val="044D6E" w:themeColor="text2" w:themeShade="80"/>
    </w:rPr>
  </w:style>
  <w:style w:type="character" w:styleId="nfasis">
    <w:name w:val="Emphasis"/>
    <w:uiPriority w:val="20"/>
    <w:qFormat/>
    <w:rsid w:val="000C05E2"/>
    <w:rPr>
      <w:caps/>
      <w:color w:val="auto"/>
      <w:spacing w:val="5"/>
    </w:rPr>
  </w:style>
  <w:style w:type="paragraph" w:styleId="Cita">
    <w:name w:val="Quote"/>
    <w:basedOn w:val="Normal"/>
    <w:next w:val="Normal"/>
    <w:link w:val="CitaCar"/>
    <w:uiPriority w:val="29"/>
    <w:qFormat/>
    <w:rsid w:val="000C05E2"/>
    <w:pPr>
      <w:ind w:left="1080" w:right="1080"/>
      <w:jc w:val="center"/>
    </w:pPr>
    <w:rPr>
      <w:i/>
      <w:iCs/>
      <w:sz w:val="24"/>
      <w:szCs w:val="24"/>
    </w:rPr>
  </w:style>
  <w:style w:type="character" w:customStyle="1" w:styleId="CitaCar">
    <w:name w:val="Cita Car"/>
    <w:basedOn w:val="Fuentedeprrafopredeter"/>
    <w:link w:val="Cita"/>
    <w:uiPriority w:val="29"/>
    <w:rsid w:val="000C05E2"/>
    <w:rPr>
      <w:i/>
      <w:iCs/>
      <w:sz w:val="24"/>
      <w:szCs w:val="24"/>
    </w:rPr>
  </w:style>
  <w:style w:type="character" w:styleId="nfasisintenso">
    <w:name w:val="Intense Emphasis"/>
    <w:uiPriority w:val="21"/>
    <w:qFormat/>
    <w:rsid w:val="000C05E2"/>
    <w:rPr>
      <w:b/>
      <w:bCs/>
      <w:caps/>
      <w:color w:val="044D6E" w:themeColor="text2" w:themeShade="80"/>
      <w:spacing w:val="10"/>
    </w:rPr>
  </w:style>
  <w:style w:type="paragraph" w:styleId="Citadestacada">
    <w:name w:val="Intense Quote"/>
    <w:basedOn w:val="Normal"/>
    <w:next w:val="Normal"/>
    <w:link w:val="CitadestacadaCar"/>
    <w:uiPriority w:val="30"/>
    <w:qFormat/>
    <w:rsid w:val="000C05E2"/>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0C05E2"/>
    <w:rPr>
      <w:color w:val="099BDD" w:themeColor="text2"/>
      <w:sz w:val="24"/>
      <w:szCs w:val="24"/>
    </w:rPr>
  </w:style>
  <w:style w:type="character" w:customStyle="1" w:styleId="Ttulo4Car">
    <w:name w:val="Título 4 Car"/>
    <w:basedOn w:val="Fuentedeprrafopredeter"/>
    <w:link w:val="Ttulo4"/>
    <w:uiPriority w:val="9"/>
    <w:rsid w:val="000C05E2"/>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0C05E2"/>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0C05E2"/>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0C05E2"/>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0C05E2"/>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0C05E2"/>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0C05E2"/>
    <w:pPr>
      <w:spacing w:after="0" w:line="240" w:lineRule="auto"/>
    </w:pPr>
  </w:style>
  <w:style w:type="character" w:styleId="Ttulodellibro">
    <w:name w:val="Book Title"/>
    <w:uiPriority w:val="33"/>
    <w:qFormat/>
    <w:rsid w:val="000C05E2"/>
    <w:rPr>
      <w:b/>
      <w:bCs/>
      <w:i/>
      <w:iCs/>
      <w:spacing w:val="0"/>
    </w:rPr>
  </w:style>
  <w:style w:type="paragraph" w:styleId="Epgrafe">
    <w:name w:val="caption"/>
    <w:basedOn w:val="Normal"/>
    <w:next w:val="Normal"/>
    <w:uiPriority w:val="35"/>
    <w:semiHidden/>
    <w:unhideWhenUsed/>
    <w:qFormat/>
    <w:rsid w:val="000C05E2"/>
    <w:rPr>
      <w:b/>
      <w:bCs/>
      <w:color w:val="0673A5" w:themeColor="text2" w:themeShade="BF"/>
      <w:sz w:val="16"/>
      <w:szCs w:val="16"/>
    </w:rPr>
  </w:style>
  <w:style w:type="character" w:styleId="Referenciaintensa">
    <w:name w:val="Intense Reference"/>
    <w:uiPriority w:val="32"/>
    <w:qFormat/>
    <w:rsid w:val="000C05E2"/>
    <w:rPr>
      <w:b w:val="0"/>
      <w:bCs w:val="0"/>
      <w:i/>
      <w:iCs/>
      <w:caps/>
      <w:color w:val="099BDD" w:themeColor="text2"/>
    </w:rPr>
  </w:style>
  <w:style w:type="character" w:customStyle="1" w:styleId="SinespaciadoCar">
    <w:name w:val="Sin espaciado Car"/>
    <w:basedOn w:val="Fuentedeprrafopredeter"/>
    <w:link w:val="Sinespaciado"/>
    <w:uiPriority w:val="1"/>
    <w:rsid w:val="000C05E2"/>
  </w:style>
  <w:style w:type="character" w:styleId="Textoennegrita">
    <w:name w:val="Strong"/>
    <w:uiPriority w:val="22"/>
    <w:qFormat/>
    <w:rsid w:val="000C05E2"/>
    <w:rPr>
      <w:b/>
      <w:bCs/>
    </w:rPr>
  </w:style>
  <w:style w:type="paragraph" w:styleId="TtulodeTDC">
    <w:name w:val="TOC Heading"/>
    <w:basedOn w:val="Ttulo1"/>
    <w:next w:val="Normal"/>
    <w:uiPriority w:val="39"/>
    <w:unhideWhenUsed/>
    <w:qFormat/>
    <w:rsid w:val="000C05E2"/>
    <w:pPr>
      <w:outlineLvl w:val="9"/>
    </w:pPr>
  </w:style>
  <w:style w:type="paragraph" w:styleId="TDC1">
    <w:name w:val="toc 1"/>
    <w:basedOn w:val="Normal"/>
    <w:next w:val="Normal"/>
    <w:autoRedefine/>
    <w:uiPriority w:val="39"/>
    <w:unhideWhenUsed/>
    <w:rsid w:val="009F0D72"/>
    <w:pPr>
      <w:spacing w:after="100"/>
    </w:pPr>
  </w:style>
  <w:style w:type="character" w:styleId="Hipervnculo">
    <w:name w:val="Hyperlink"/>
    <w:basedOn w:val="Fuentedeprrafopredeter"/>
    <w:uiPriority w:val="99"/>
    <w:unhideWhenUsed/>
    <w:rsid w:val="009F0D72"/>
    <w:rPr>
      <w:color w:val="005DBA" w:themeColor="hyperlink"/>
      <w:u w:val="single"/>
    </w:rPr>
  </w:style>
  <w:style w:type="paragraph" w:styleId="TDC2">
    <w:name w:val="toc 2"/>
    <w:basedOn w:val="Normal"/>
    <w:next w:val="Normal"/>
    <w:autoRedefine/>
    <w:uiPriority w:val="39"/>
    <w:unhideWhenUsed/>
    <w:rsid w:val="00564959"/>
    <w:pPr>
      <w:tabs>
        <w:tab w:val="right" w:leader="dot" w:pos="9350"/>
      </w:tabs>
      <w:spacing w:after="100"/>
      <w:ind w:left="220"/>
    </w:pPr>
    <w:rPr>
      <w:b/>
      <w:noProof/>
      <w:sz w:val="24"/>
      <w:szCs w:val="24"/>
      <w:lang w:val="es-ES"/>
    </w:rPr>
  </w:style>
  <w:style w:type="paragraph" w:styleId="TDC3">
    <w:name w:val="toc 3"/>
    <w:basedOn w:val="Normal"/>
    <w:next w:val="Normal"/>
    <w:autoRedefine/>
    <w:uiPriority w:val="39"/>
    <w:unhideWhenUsed/>
    <w:rsid w:val="008D653A"/>
    <w:pPr>
      <w:tabs>
        <w:tab w:val="right" w:leader="dot" w:pos="9350"/>
      </w:tabs>
      <w:spacing w:after="100"/>
      <w:ind w:left="440"/>
    </w:pPr>
    <w:rPr>
      <w:noProof/>
      <w:sz w:val="24"/>
      <w:szCs w:val="24"/>
      <w:lang w:val="es-ES"/>
    </w:rPr>
  </w:style>
  <w:style w:type="paragraph" w:styleId="Textodeglobo">
    <w:name w:val="Balloon Text"/>
    <w:basedOn w:val="Normal"/>
    <w:link w:val="TextodegloboCar"/>
    <w:uiPriority w:val="99"/>
    <w:semiHidden/>
    <w:unhideWhenUsed/>
    <w:rsid w:val="00AF10B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0B5"/>
    <w:rPr>
      <w:rFonts w:ascii="Tahoma" w:hAnsi="Tahoma" w:cs="Tahoma"/>
      <w:sz w:val="16"/>
      <w:szCs w:val="16"/>
      <w:lang w:val="es-AR"/>
    </w:rPr>
  </w:style>
  <w:style w:type="character" w:styleId="Hipervnculovisitado">
    <w:name w:val="FollowedHyperlink"/>
    <w:basedOn w:val="Fuentedeprrafopredeter"/>
    <w:uiPriority w:val="99"/>
    <w:semiHidden/>
    <w:unhideWhenUsed/>
    <w:rsid w:val="00595D12"/>
    <w:rPr>
      <w:color w:val="6C606A" w:themeColor="followedHyperlink"/>
      <w:u w:val="single"/>
    </w:rPr>
  </w:style>
  <w:style w:type="paragraph" w:styleId="Encabezado">
    <w:name w:val="header"/>
    <w:basedOn w:val="Normal"/>
    <w:link w:val="EncabezadoCar"/>
    <w:uiPriority w:val="99"/>
    <w:unhideWhenUsed/>
    <w:rsid w:val="00FB2F9C"/>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B2F9C"/>
    <w:rPr>
      <w:lang w:val="es-AR"/>
    </w:rPr>
  </w:style>
  <w:style w:type="paragraph" w:styleId="Piedepgina">
    <w:name w:val="footer"/>
    <w:basedOn w:val="Normal"/>
    <w:link w:val="PiedepginaCar"/>
    <w:uiPriority w:val="99"/>
    <w:unhideWhenUsed/>
    <w:rsid w:val="00FB2F9C"/>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B2F9C"/>
    <w:rPr>
      <w:lang w:val="es-AR"/>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2014-06-24T00:00:00</PublishDate>
  <Abstract>Documentación General del trabajo práctico.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3E67B63B-C8A7-4149-BA2F-AFA4ACEB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1415</TotalTime>
  <Pages>4</Pages>
  <Words>353</Words>
  <Characters>1946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3</vt:lpstr>
      <vt:lpstr>Arquitectura y Organización del Computador</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3</dc:title>
  <dc:subject>Trabajo Práctico 3, Mundial</dc:subject>
  <dc:creator>Francisco Tobar, Juan Ferreyra, Maximiliano Dahn</dc:creator>
  <cp:lastModifiedBy>Juan</cp:lastModifiedBy>
  <cp:revision>23</cp:revision>
  <dcterms:created xsi:type="dcterms:W3CDTF">2014-05-18T19:47:00Z</dcterms:created>
  <dcterms:modified xsi:type="dcterms:W3CDTF">2014-06-20T20:23:00Z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